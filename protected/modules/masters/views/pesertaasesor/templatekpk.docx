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756CD0" w14:textId="77777777" w:rsidR="00674245" w:rsidRDefault="00674245">
      <w:pPr>
        <w:pStyle w:val="Title"/>
        <w:spacing w:before="120" w:after="120"/>
        <w:ind w:right="58"/>
        <w:jc w:val="right"/>
        <w:rPr>
          <w:rFonts w:ascii="Arial Narrow" w:hAnsi="Arial Narrow"/>
          <w:color w:val="333399"/>
        </w:rPr>
      </w:pPr>
      <w:r>
        <w:rPr>
          <w:rFonts w:ascii="Arial Narrow" w:hAnsi="Arial Narrow"/>
          <w:color w:val="333399"/>
        </w:rPr>
        <w:t xml:space="preserve">RAHASIA </w:t>
      </w:r>
    </w:p>
    <w:p w14:paraId="1ADC2010" w14:textId="77777777" w:rsidR="00674245" w:rsidRDefault="00674245">
      <w:pPr>
        <w:pStyle w:val="Subtitle"/>
        <w:jc w:val="left"/>
      </w:pPr>
    </w:p>
    <w:p w14:paraId="09C6B7A5" w14:textId="77777777" w:rsidR="00674245" w:rsidRDefault="00674245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6"/>
          <w:szCs w:val="56"/>
        </w:rPr>
      </w:pPr>
      <w:r>
        <w:rPr>
          <w:rFonts w:ascii="Arial Narrow" w:hAnsi="Arial Narrow"/>
          <w:color w:val="333399"/>
          <w:sz w:val="56"/>
          <w:szCs w:val="56"/>
        </w:rPr>
        <w:t>LAPORAN INDIVIDUAL</w:t>
      </w:r>
    </w:p>
    <w:p w14:paraId="277FE067" w14:textId="77777777" w:rsidR="00674245" w:rsidRDefault="00674245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6"/>
          <w:szCs w:val="56"/>
        </w:rPr>
      </w:pPr>
      <w:r>
        <w:rPr>
          <w:rFonts w:ascii="Arial Narrow" w:hAnsi="Arial Narrow"/>
          <w:color w:val="333399"/>
          <w:sz w:val="56"/>
          <w:szCs w:val="56"/>
        </w:rPr>
        <w:t>ASSESSMENT KOMPETENSI</w:t>
      </w:r>
    </w:p>
    <w:p w14:paraId="6FD09061" w14:textId="77777777" w:rsidR="00674245" w:rsidRDefault="00674245">
      <w:pPr>
        <w:pStyle w:val="Subtitle"/>
      </w:pPr>
    </w:p>
    <w:p w14:paraId="2F3FC596" w14:textId="77777777" w:rsidR="00674245" w:rsidRDefault="00674245">
      <w:pPr>
        <w:pStyle w:val="BodyText"/>
      </w:pPr>
    </w:p>
    <w:p w14:paraId="3C8BD825" w14:textId="77777777" w:rsidR="00674245" w:rsidRDefault="00674245">
      <w:pPr>
        <w:pStyle w:val="BodyText"/>
      </w:pPr>
    </w:p>
    <w:p w14:paraId="5BEFD650" w14:textId="77777777" w:rsidR="00674245" w:rsidRDefault="00674245">
      <w:pPr>
        <w:pStyle w:val="BodyText"/>
      </w:pPr>
    </w:p>
    <w:p w14:paraId="1AFD90DC" w14:textId="77777777" w:rsidR="00674245" w:rsidRDefault="003A7B6B">
      <w:pPr>
        <w:ind w:left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 wp14:anchorId="122A08CF" wp14:editId="71A0AF49">
            <wp:extent cx="5078730" cy="2025650"/>
            <wp:effectExtent l="0" t="0" r="127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FA94" w14:textId="77777777" w:rsidR="00674245" w:rsidRDefault="00674245"/>
    <w:p w14:paraId="165BAB27" w14:textId="77777777" w:rsidR="00674245" w:rsidRDefault="00674245"/>
    <w:p w14:paraId="55C1B129" w14:textId="77777777" w:rsidR="00674245" w:rsidRDefault="00674245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480"/>
        <w:gridCol w:w="5520"/>
      </w:tblGrid>
      <w:tr w:rsidR="00674245" w14:paraId="6EE24A82" w14:textId="77777777">
        <w:trPr>
          <w:trHeight w:val="503"/>
        </w:trPr>
        <w:tc>
          <w:tcPr>
            <w:tcW w:w="2970" w:type="dxa"/>
            <w:vAlign w:val="center"/>
          </w:tcPr>
          <w:p w14:paraId="02B6625E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Nomor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Tes</w:t>
            </w:r>
            <w:proofErr w:type="spellEnd"/>
          </w:p>
        </w:tc>
        <w:tc>
          <w:tcPr>
            <w:tcW w:w="480" w:type="dxa"/>
            <w:vAlign w:val="center"/>
          </w:tcPr>
          <w:p w14:paraId="29E855EA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134BA77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000080"/>
              </w:rPr>
            </w:pPr>
            <w:r>
              <w:rPr>
                <w:rFonts w:ascii="Arial Narrow" w:hAnsi="Arial Narrow"/>
                <w:b/>
                <w:color w:val="000080"/>
              </w:rPr>
              <w:t>$nomortest$</w:t>
            </w:r>
          </w:p>
        </w:tc>
      </w:tr>
      <w:tr w:rsidR="00674245" w14:paraId="4DA68CC2" w14:textId="77777777">
        <w:trPr>
          <w:trHeight w:val="692"/>
        </w:trPr>
        <w:tc>
          <w:tcPr>
            <w:tcW w:w="2970" w:type="dxa"/>
            <w:vAlign w:val="center"/>
          </w:tcPr>
          <w:p w14:paraId="7A5150EA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Nama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Lengkap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>/NIP</w:t>
            </w:r>
          </w:p>
        </w:tc>
        <w:tc>
          <w:tcPr>
            <w:tcW w:w="480" w:type="dxa"/>
            <w:vAlign w:val="center"/>
          </w:tcPr>
          <w:p w14:paraId="1C9A0C3C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CD40A93" w14:textId="77777777" w:rsidR="00674245" w:rsidRDefault="00A55D04" w:rsidP="00A55D04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 xml:space="preserve">$namapeserta$ </w:t>
            </w:r>
            <w:r w:rsidR="00674245">
              <w:rPr>
                <w:rFonts w:ascii="Arial Narrow" w:hAnsi="Arial Narrow"/>
                <w:b/>
                <w:color w:val="333399"/>
              </w:rPr>
              <w:t xml:space="preserve">/ </w:t>
            </w:r>
            <w:r>
              <w:rPr>
                <w:rFonts w:ascii="Arial Narrow" w:hAnsi="Arial Narrow"/>
                <w:b/>
                <w:color w:val="333399"/>
              </w:rPr>
              <w:t>$nip$</w:t>
            </w:r>
          </w:p>
        </w:tc>
      </w:tr>
      <w:tr w:rsidR="00674245" w14:paraId="249E3E2E" w14:textId="77777777">
        <w:trPr>
          <w:trHeight w:val="530"/>
        </w:trPr>
        <w:tc>
          <w:tcPr>
            <w:tcW w:w="2970" w:type="dxa"/>
            <w:vAlign w:val="center"/>
          </w:tcPr>
          <w:p w14:paraId="0972C2C6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Alamat</w:t>
            </w:r>
            <w:proofErr w:type="spellEnd"/>
          </w:p>
        </w:tc>
        <w:tc>
          <w:tcPr>
            <w:tcW w:w="480" w:type="dxa"/>
            <w:vAlign w:val="center"/>
          </w:tcPr>
          <w:p w14:paraId="12A6E6AC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7EC0590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$alamat$</w:t>
            </w:r>
          </w:p>
        </w:tc>
      </w:tr>
      <w:tr w:rsidR="00674245" w14:paraId="7B239EBD" w14:textId="77777777">
        <w:trPr>
          <w:trHeight w:val="530"/>
        </w:trPr>
        <w:tc>
          <w:tcPr>
            <w:tcW w:w="2970" w:type="dxa"/>
            <w:vAlign w:val="center"/>
          </w:tcPr>
          <w:p w14:paraId="65C42E85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Pendidikan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Terakhir</w:t>
            </w:r>
            <w:proofErr w:type="spellEnd"/>
          </w:p>
        </w:tc>
        <w:tc>
          <w:tcPr>
            <w:tcW w:w="480" w:type="dxa"/>
            <w:vAlign w:val="center"/>
          </w:tcPr>
          <w:p w14:paraId="32398CEB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64DFDCB9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$pendidikan$</w:t>
            </w:r>
          </w:p>
        </w:tc>
      </w:tr>
      <w:tr w:rsidR="00674245" w14:paraId="59F72278" w14:textId="77777777">
        <w:trPr>
          <w:trHeight w:val="530"/>
        </w:trPr>
        <w:tc>
          <w:tcPr>
            <w:tcW w:w="2970" w:type="dxa"/>
            <w:vAlign w:val="center"/>
          </w:tcPr>
          <w:p w14:paraId="208DAA54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Jabatan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Saat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ini</w:t>
            </w:r>
            <w:proofErr w:type="spellEnd"/>
          </w:p>
        </w:tc>
        <w:tc>
          <w:tcPr>
            <w:tcW w:w="480" w:type="dxa"/>
            <w:vAlign w:val="center"/>
          </w:tcPr>
          <w:p w14:paraId="75CC211E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331F7C7A" w14:textId="77777777" w:rsidR="00674245" w:rsidRDefault="00A55D04">
            <w:pPr>
              <w:snapToGrid w:val="0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$jabatan$</w:t>
            </w:r>
          </w:p>
        </w:tc>
      </w:tr>
      <w:tr w:rsidR="00674245" w14:paraId="2E531F7B" w14:textId="77777777">
        <w:trPr>
          <w:trHeight w:val="643"/>
        </w:trPr>
        <w:tc>
          <w:tcPr>
            <w:tcW w:w="2970" w:type="dxa"/>
            <w:vAlign w:val="center"/>
          </w:tcPr>
          <w:p w14:paraId="78F240BD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Tempat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&amp;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tgl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Lahir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</w:p>
        </w:tc>
        <w:tc>
          <w:tcPr>
            <w:tcW w:w="480" w:type="dxa"/>
            <w:vAlign w:val="center"/>
          </w:tcPr>
          <w:p w14:paraId="00AA8920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95B4AD9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$ttl$</w:t>
            </w:r>
          </w:p>
        </w:tc>
      </w:tr>
      <w:tr w:rsidR="00674245" w14:paraId="3EBD45FF" w14:textId="77777777">
        <w:trPr>
          <w:trHeight w:val="620"/>
        </w:trPr>
        <w:tc>
          <w:tcPr>
            <w:tcW w:w="2970" w:type="dxa"/>
            <w:vAlign w:val="center"/>
          </w:tcPr>
          <w:p w14:paraId="45EB7CF3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Tujuan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Pemeriksaan</w:t>
            </w:r>
            <w:proofErr w:type="spellEnd"/>
          </w:p>
        </w:tc>
        <w:tc>
          <w:tcPr>
            <w:tcW w:w="480" w:type="dxa"/>
            <w:vAlign w:val="center"/>
          </w:tcPr>
          <w:p w14:paraId="76254E81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10419351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$tujuan$</w:t>
            </w:r>
          </w:p>
        </w:tc>
      </w:tr>
      <w:tr w:rsidR="00674245" w14:paraId="20F98503" w14:textId="77777777">
        <w:trPr>
          <w:trHeight w:val="530"/>
        </w:trPr>
        <w:tc>
          <w:tcPr>
            <w:tcW w:w="2970" w:type="dxa"/>
            <w:vAlign w:val="center"/>
          </w:tcPr>
          <w:p w14:paraId="7E330A9F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Tempat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b/>
                <w:bCs/>
                <w:color w:val="333399"/>
              </w:rPr>
              <w:t>Tanggal</w:t>
            </w:r>
            <w:proofErr w:type="spellEnd"/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 Assessment</w:t>
            </w:r>
          </w:p>
        </w:tc>
        <w:tc>
          <w:tcPr>
            <w:tcW w:w="480" w:type="dxa"/>
            <w:vAlign w:val="center"/>
          </w:tcPr>
          <w:p w14:paraId="072B5E71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5D2BF16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$tta$</w:t>
            </w:r>
          </w:p>
        </w:tc>
      </w:tr>
    </w:tbl>
    <w:p w14:paraId="1F708BA6" w14:textId="77777777" w:rsidR="00674245" w:rsidRDefault="00674245">
      <w:pPr>
        <w:rPr>
          <w:rFonts w:ascii="Eurostile" w:hAnsi="Eurostile" w:cs="Tahoma"/>
          <w:b/>
          <w:bCs/>
          <w:color w:val="17365D"/>
          <w:sz w:val="18"/>
          <w:szCs w:val="18"/>
        </w:rPr>
      </w:pPr>
    </w:p>
    <w:p w14:paraId="3BAA24B0" w14:textId="77777777" w:rsidR="00674245" w:rsidRDefault="0067424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094E556C" w14:textId="77777777" w:rsidR="00674245" w:rsidRDefault="00674245">
      <w:pPr>
        <w:tabs>
          <w:tab w:val="left" w:pos="3868"/>
        </w:tabs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1D2FCFC7" w14:textId="77777777" w:rsidR="00674245" w:rsidRDefault="00674245">
      <w:pPr>
        <w:spacing w:before="240" w:after="240"/>
        <w:jc w:val="center"/>
        <w:rPr>
          <w:rFonts w:ascii="Arial Narrow" w:hAnsi="Arial Narrow" w:cs="Tahoma"/>
          <w:b/>
          <w:bCs/>
          <w:color w:val="17365D"/>
          <w:sz w:val="32"/>
          <w:szCs w:val="32"/>
        </w:rPr>
      </w:pPr>
    </w:p>
    <w:p w14:paraId="4E42B9F8" w14:textId="77777777" w:rsidR="00674245" w:rsidRDefault="00674245">
      <w:pPr>
        <w:spacing w:before="240" w:after="240"/>
        <w:jc w:val="center"/>
        <w:rPr>
          <w:rFonts w:ascii="Arial Narrow" w:hAnsi="Arial Narrow" w:cs="Tahoma"/>
          <w:b/>
          <w:bCs/>
          <w:color w:val="17365D"/>
          <w:sz w:val="32"/>
          <w:szCs w:val="32"/>
        </w:rPr>
      </w:pPr>
      <w:r>
        <w:rPr>
          <w:rFonts w:ascii="Arial Narrow" w:hAnsi="Arial Narrow" w:cs="Tahoma"/>
          <w:b/>
          <w:bCs/>
          <w:color w:val="17365D"/>
          <w:sz w:val="32"/>
          <w:szCs w:val="32"/>
        </w:rPr>
        <w:t xml:space="preserve">HASIL ASSESSMENT KOMPETENSI </w:t>
      </w:r>
    </w:p>
    <w:p w14:paraId="70E52D2B" w14:textId="77777777" w:rsidR="00674245" w:rsidRDefault="00674245">
      <w:pPr>
        <w:numPr>
          <w:ilvl w:val="0"/>
          <w:numId w:val="2"/>
        </w:numPr>
        <w:tabs>
          <w:tab w:val="left" w:pos="630"/>
        </w:tabs>
        <w:spacing w:before="240" w:after="240"/>
        <w:jc w:val="both"/>
        <w:rPr>
          <w:rFonts w:ascii="Arial Narrow" w:hAnsi="Arial Narrow" w:cs="Tahoma"/>
          <w:b/>
          <w:bCs/>
          <w:color w:val="17365D"/>
          <w:sz w:val="32"/>
          <w:szCs w:val="32"/>
        </w:rPr>
      </w:pPr>
      <w:r>
        <w:rPr>
          <w:rFonts w:ascii="Arial Narrow" w:hAnsi="Arial Narrow" w:cs="Tahoma"/>
          <w:b/>
          <w:bCs/>
          <w:color w:val="17365D"/>
          <w:sz w:val="32"/>
          <w:szCs w:val="32"/>
        </w:rPr>
        <w:t>PROFIL KOMPETENSI</w:t>
      </w:r>
      <w:r>
        <w:rPr>
          <w:rFonts w:ascii="Arial Narrow" w:hAnsi="Arial Narrow" w:cs="Tahoma"/>
          <w:b/>
          <w:bCs/>
          <w:color w:val="17365D"/>
          <w:sz w:val="32"/>
          <w:szCs w:val="32"/>
        </w:rPr>
        <w:tab/>
      </w:r>
    </w:p>
    <w:p w14:paraId="230DBF3F" w14:textId="77777777" w:rsidR="00674245" w:rsidRPr="00A55D04" w:rsidRDefault="00A55D04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Cs/>
          <w:sz w:val="22"/>
          <w:szCs w:val="28"/>
        </w:rPr>
      </w:pPr>
      <w:r w:rsidRPr="00A55D04">
        <w:rPr>
          <w:rFonts w:ascii="Arial Narrow" w:hAnsi="Arial Narrow" w:cs="Tahoma"/>
          <w:bCs/>
          <w:sz w:val="22"/>
          <w:szCs w:val="28"/>
        </w:rPr>
        <w:t>$hasilKompetensi$</w:t>
      </w:r>
    </w:p>
    <w:p w14:paraId="616E9393" w14:textId="77777777" w:rsidR="00674245" w:rsidRDefault="00674245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proofErr w:type="spellStart"/>
      <w:proofErr w:type="gramStart"/>
      <w:r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  <w:t>Catatan</w:t>
      </w:r>
      <w:proofErr w:type="spellEnd"/>
      <w:r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  <w:t xml:space="preserve"> :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240"/>
        <w:gridCol w:w="540"/>
        <w:gridCol w:w="2070"/>
        <w:gridCol w:w="450"/>
        <w:gridCol w:w="2460"/>
      </w:tblGrid>
      <w:tr w:rsidR="00674245" w14:paraId="558E65C7" w14:textId="77777777">
        <w:tc>
          <w:tcPr>
            <w:tcW w:w="360" w:type="dxa"/>
            <w:shd w:val="clear" w:color="auto" w:fill="CCFFFF"/>
          </w:tcPr>
          <w:p w14:paraId="6A205760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</w:p>
        </w:tc>
        <w:tc>
          <w:tcPr>
            <w:tcW w:w="3240" w:type="dxa"/>
          </w:tcPr>
          <w:p w14:paraId="75C4EA12" w14:textId="77777777" w:rsidR="00674245" w:rsidRDefault="00674245">
            <w:pPr>
              <w:tabs>
                <w:tab w:val="center" w:pos="1467"/>
              </w:tabs>
              <w:spacing w:before="60" w:after="60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PERSYARATAN TINGKAT KEMAHIRAN</w:t>
            </w:r>
          </w:p>
        </w:tc>
        <w:tc>
          <w:tcPr>
            <w:tcW w:w="540" w:type="dxa"/>
          </w:tcPr>
          <w:p w14:paraId="1E549978" w14:textId="77777777" w:rsidR="00674245" w:rsidRDefault="00674245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X</w:t>
            </w:r>
          </w:p>
        </w:tc>
        <w:tc>
          <w:tcPr>
            <w:tcW w:w="2070" w:type="dxa"/>
          </w:tcPr>
          <w:p w14:paraId="2E905DD9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HASIL INDIVIDU</w:t>
            </w:r>
          </w:p>
        </w:tc>
        <w:tc>
          <w:tcPr>
            <w:tcW w:w="450" w:type="dxa"/>
          </w:tcPr>
          <w:p w14:paraId="736D0BB8" w14:textId="77777777" w:rsidR="00674245" w:rsidRDefault="00674245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FF0000"/>
                <w:sz w:val="16"/>
                <w:szCs w:val="16"/>
              </w:rPr>
              <w:t>%</w:t>
            </w:r>
          </w:p>
        </w:tc>
        <w:tc>
          <w:tcPr>
            <w:tcW w:w="2460" w:type="dxa"/>
          </w:tcPr>
          <w:p w14:paraId="39679365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PEMENUHAN KOMPETENSI</w:t>
            </w:r>
          </w:p>
        </w:tc>
      </w:tr>
    </w:tbl>
    <w:p w14:paraId="52E36633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</w:p>
    <w:p w14:paraId="78D4835F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                                                                                                   </w:t>
      </w:r>
    </w:p>
    <w:p w14:paraId="0BC0D35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</w:p>
    <w:p w14:paraId="7F7885F2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</w:t>
      </w:r>
      <w:r>
        <w:rPr>
          <w:rFonts w:ascii="Arial Narrow" w:hAnsi="Arial Narrow" w:cs="Tahoma"/>
          <w:b/>
          <w:bCs/>
          <w:color w:val="1F497D"/>
          <w:sz w:val="22"/>
          <w:szCs w:val="22"/>
        </w:rPr>
        <w:t>Jakarta, 21 Februari 2013</w:t>
      </w:r>
    </w:p>
    <w:p w14:paraId="4DB790D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</w:t>
      </w:r>
      <w:proofErr w:type="spell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Untuk</w:t>
      </w:r>
      <w:proofErr w:type="spellEnd"/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</w:t>
      </w:r>
      <w:proofErr w:type="spell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dan</w:t>
      </w:r>
      <w:proofErr w:type="spellEnd"/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</w:t>
      </w:r>
      <w:proofErr w:type="spell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atas</w:t>
      </w:r>
      <w:proofErr w:type="spellEnd"/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nama</w:t>
      </w:r>
      <w:proofErr w:type="spellEnd"/>
      <w:proofErr w:type="gramEnd"/>
      <w:r>
        <w:rPr>
          <w:rFonts w:ascii="Arial Narrow" w:hAnsi="Arial Narrow" w:cs="Tahoma"/>
          <w:b/>
          <w:bCs/>
          <w:color w:val="1F497D"/>
          <w:sz w:val="22"/>
          <w:szCs w:val="22"/>
        </w:rPr>
        <w:t>: Riana Chairawati</w:t>
      </w:r>
    </w:p>
    <w:p w14:paraId="163C991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2DC9F367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378B8D69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FBCCA8F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08B3D2DA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5ACB542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  <w:t>Dr. Yosefini Rasyanti Munthe, M.A., Psi</w:t>
      </w:r>
    </w:p>
    <w:p w14:paraId="7DB28A6D" w14:textId="77777777" w:rsidR="00674245" w:rsidRDefault="00674245">
      <w:pPr>
        <w:tabs>
          <w:tab w:val="left" w:pos="3851"/>
        </w:tabs>
        <w:jc w:val="right"/>
        <w:rPr>
          <w:rFonts w:ascii="Tahoma" w:hAnsi="Tahoma" w:cs="Tahoma"/>
          <w:b/>
          <w:bCs/>
          <w:color w:val="17365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              Lead Assessor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8472"/>
      </w:tblGrid>
      <w:tr w:rsidR="00674245" w14:paraId="6BC440C3" w14:textId="77777777">
        <w:trPr>
          <w:cantSplit/>
          <w:trHeight w:val="23"/>
        </w:trPr>
        <w:tc>
          <w:tcPr>
            <w:tcW w:w="360" w:type="dxa"/>
          </w:tcPr>
          <w:p w14:paraId="457575B4" w14:textId="77777777" w:rsidR="00674245" w:rsidRDefault="00674245">
            <w:pPr>
              <w:snapToGrid w:val="0"/>
              <w:spacing w:before="120" w:after="120"/>
              <w:ind w:hanging="108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II</w:t>
            </w:r>
          </w:p>
        </w:tc>
        <w:tc>
          <w:tcPr>
            <w:tcW w:w="8472" w:type="dxa"/>
          </w:tcPr>
          <w:p w14:paraId="463148D7" w14:textId="77777777" w:rsidR="00674245" w:rsidRDefault="00674245">
            <w:pPr>
              <w:snapToGrid w:val="0"/>
              <w:spacing w:before="120" w:after="120"/>
              <w:ind w:left="-108"/>
              <w:rPr>
                <w:rFonts w:ascii="Arial Narrow" w:hAnsi="Arial Narrow"/>
                <w:b/>
                <w:color w:val="002060"/>
                <w:sz w:val="32"/>
                <w:szCs w:val="32"/>
              </w:rPr>
            </w:pPr>
            <w:r>
              <w:rPr>
                <w:rFonts w:ascii="Arial Narrow" w:hAnsi="Arial Narrow"/>
                <w:b/>
                <w:color w:val="002060"/>
                <w:sz w:val="32"/>
                <w:szCs w:val="32"/>
              </w:rPr>
              <w:t>URAIAN PROFIL KOMPETENSI</w:t>
            </w:r>
          </w:p>
        </w:tc>
      </w:tr>
    </w:tbl>
    <w:p w14:paraId="62F55ED1" w14:textId="77777777" w:rsidR="00674245" w:rsidRDefault="00674245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</w:p>
    <w:p w14:paraId="7A435A01" w14:textId="38CE280C" w:rsidR="00674245" w:rsidRDefault="00141961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$</w:t>
      </w:r>
      <w:proofErr w:type="spellStart"/>
      <w:proofErr w:type="gramStart"/>
      <w:r w:rsidR="005A49CE">
        <w:rPr>
          <w:rFonts w:ascii="Arial Narrow" w:hAnsi="Arial Narrow"/>
          <w:sz w:val="22"/>
          <w:szCs w:val="22"/>
        </w:rPr>
        <w:t>uraian</w:t>
      </w:r>
      <w:proofErr w:type="gramEnd"/>
      <w:r w:rsidRPr="00AD0FEB">
        <w:rPr>
          <w:rFonts w:ascii="Arial Narrow" w:hAnsi="Arial Narrow"/>
          <w:sz w:val="22"/>
          <w:szCs w:val="22"/>
        </w:rPr>
        <w:t>_profile_kompetensi</w:t>
      </w:r>
      <w:proofErr w:type="spellEnd"/>
      <w:r>
        <w:rPr>
          <w:rFonts w:ascii="Arial Narrow" w:hAnsi="Arial Narrow"/>
          <w:sz w:val="22"/>
          <w:szCs w:val="22"/>
        </w:rPr>
        <w:t>$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8"/>
        <w:gridCol w:w="30"/>
        <w:gridCol w:w="8532"/>
      </w:tblGrid>
      <w:tr w:rsidR="00674245" w14:paraId="50B56ABB" w14:textId="77777777">
        <w:trPr>
          <w:cantSplit/>
          <w:trHeight w:val="23"/>
        </w:trPr>
        <w:tc>
          <w:tcPr>
            <w:tcW w:w="9120" w:type="dxa"/>
            <w:gridSpan w:val="3"/>
          </w:tcPr>
          <w:p w14:paraId="04E0CFA7" w14:textId="77777777" w:rsidR="00674245" w:rsidRDefault="00674245">
            <w:pPr>
              <w:snapToGrid w:val="0"/>
              <w:spacing w:before="60"/>
              <w:rPr>
                <w:rFonts w:ascii="Arial Narrow" w:hAnsi="Arial Narrow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36"/>
                <w:szCs w:val="36"/>
              </w:rPr>
              <w:t>III.</w:t>
            </w:r>
            <w:r>
              <w:rPr>
                <w:rFonts w:ascii="Arial Narrow" w:hAnsi="Arial Narrow" w:cs="Tahoma"/>
                <w:bCs/>
                <w:color w:val="17365D"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color w:val="17365D"/>
                <w:sz w:val="36"/>
                <w:szCs w:val="36"/>
              </w:rPr>
              <w:t>RINGKASAN PROFIL KOMPETENSI</w:t>
            </w:r>
          </w:p>
          <w:p w14:paraId="3F8AF3BD" w14:textId="77777777" w:rsidR="00674245" w:rsidRDefault="00674245">
            <w:pPr>
              <w:snapToGrid w:val="0"/>
              <w:spacing w:before="60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674245" w14:paraId="2E6DAC1A" w14:textId="77777777">
        <w:trPr>
          <w:cantSplit/>
          <w:trHeight w:val="23"/>
        </w:trPr>
        <w:tc>
          <w:tcPr>
            <w:tcW w:w="558" w:type="dxa"/>
          </w:tcPr>
          <w:p w14:paraId="5ACC764D" w14:textId="77777777" w:rsidR="00674245" w:rsidRDefault="00674245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  <w:tc>
          <w:tcPr>
            <w:tcW w:w="8562" w:type="dxa"/>
            <w:gridSpan w:val="2"/>
          </w:tcPr>
          <w:p w14:paraId="70E3572A" w14:textId="77777777" w:rsidR="00674245" w:rsidRDefault="00674245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Berikut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ini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adalah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kompetensi-kompetensi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diidentifikasi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sebagai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area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kekuatan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serta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area yang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masih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perlu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dikembangkan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lebih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lanjut</w:t>
            </w:r>
            <w:proofErr w:type="spellEnd"/>
          </w:p>
          <w:p w14:paraId="5C93D560" w14:textId="77777777" w:rsidR="00674245" w:rsidRDefault="00674245">
            <w:pPr>
              <w:spacing w:line="360" w:lineRule="auto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/>
                <w:sz w:val="22"/>
                <w:szCs w:val="22"/>
              </w:rPr>
              <w:t>$</w:t>
            </w:r>
            <w:r w:rsidRPr="00AD0FEB">
              <w:rPr>
                <w:rFonts w:ascii="Arial Narrow" w:hAnsi="Arial Narrow"/>
                <w:sz w:val="22"/>
                <w:szCs w:val="22"/>
              </w:rPr>
              <w:t>ringkasan_profile_kompetensi</w:t>
            </w:r>
            <w:r>
              <w:rPr>
                <w:rFonts w:ascii="Arial Narrow" w:hAnsi="Arial Narrow"/>
                <w:sz w:val="22"/>
                <w:szCs w:val="22"/>
              </w:rPr>
              <w:t>$</w:t>
            </w:r>
          </w:p>
        </w:tc>
      </w:tr>
      <w:tr w:rsidR="00A55D04" w14:paraId="2AADE791" w14:textId="77777777">
        <w:trPr>
          <w:gridAfter w:val="2"/>
          <w:wAfter w:w="8562" w:type="dxa"/>
          <w:cantSplit/>
          <w:trHeight w:val="23"/>
        </w:trPr>
        <w:tc>
          <w:tcPr>
            <w:tcW w:w="558" w:type="dxa"/>
          </w:tcPr>
          <w:p w14:paraId="40702E52" w14:textId="77777777" w:rsidR="00A55D04" w:rsidRDefault="00A55D04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</w:tr>
      <w:tr w:rsidR="00674245" w14:paraId="58521CA4" w14:textId="77777777">
        <w:tc>
          <w:tcPr>
            <w:tcW w:w="588" w:type="dxa"/>
            <w:gridSpan w:val="2"/>
          </w:tcPr>
          <w:p w14:paraId="6C996F1A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IV</w:t>
            </w:r>
          </w:p>
        </w:tc>
        <w:tc>
          <w:tcPr>
            <w:tcW w:w="8532" w:type="dxa"/>
          </w:tcPr>
          <w:p w14:paraId="554838F2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KESIMPULAN UMUM</w:t>
            </w:r>
          </w:p>
          <w:p w14:paraId="4EBD8989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4"/>
                <w:szCs w:val="4"/>
              </w:rPr>
            </w:pPr>
          </w:p>
        </w:tc>
      </w:tr>
      <w:tr w:rsidR="00674245" w14:paraId="18DEB3FC" w14:textId="77777777">
        <w:tc>
          <w:tcPr>
            <w:tcW w:w="588" w:type="dxa"/>
            <w:gridSpan w:val="2"/>
          </w:tcPr>
          <w:p w14:paraId="6121B18B" w14:textId="77777777" w:rsidR="00674245" w:rsidRDefault="00674245">
            <w:pPr>
              <w:snapToGrid w:val="0"/>
              <w:rPr>
                <w:rFonts w:ascii="Verdana" w:hAnsi="Verdana" w:cs="Tahoma"/>
                <w:b/>
              </w:rPr>
            </w:pPr>
          </w:p>
        </w:tc>
        <w:tc>
          <w:tcPr>
            <w:tcW w:w="8532" w:type="dxa"/>
          </w:tcPr>
          <w:p w14:paraId="64A505E6" w14:textId="77777777" w:rsidR="00674245" w:rsidRDefault="00674245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$</w:t>
            </w:r>
            <w:r w:rsidRPr="00AD0FEB">
              <w:rPr>
                <w:rFonts w:ascii="Arial Narrow" w:hAnsi="Arial Narrow" w:cs="Arial"/>
                <w:bCs/>
                <w:sz w:val="22"/>
                <w:szCs w:val="22"/>
              </w:rPr>
              <w:t>kesimpulan</w:t>
            </w:r>
            <w:r>
              <w:rPr>
                <w:rFonts w:ascii="Arial Narrow" w:hAnsi="Arial Narrow" w:cs="Arial"/>
                <w:bCs/>
                <w:sz w:val="22"/>
                <w:szCs w:val="22"/>
              </w:rPr>
              <w:t>$</w:t>
            </w:r>
          </w:p>
          <w:p w14:paraId="29E031AE" w14:textId="77777777" w:rsidR="00674245" w:rsidRDefault="00674245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</w:tbl>
    <w:p w14:paraId="32AB80DF" w14:textId="77777777" w:rsidR="00674245" w:rsidRDefault="00674245">
      <w:pPr>
        <w:rPr>
          <w:rFonts w:ascii="Tahoma" w:hAnsi="Tahoma" w:cs="Tahoma"/>
          <w:bCs/>
          <w:i/>
          <w:sz w:val="22"/>
          <w:szCs w:val="22"/>
        </w:rPr>
      </w:pPr>
      <w:r>
        <w:rPr>
          <w:rFonts w:ascii="Tahoma" w:hAnsi="Tahoma" w:cs="Tahoma"/>
          <w:bCs/>
          <w:i/>
          <w:sz w:val="22"/>
          <w:szCs w:val="22"/>
        </w:rPr>
        <w:t xml:space="preserve"> </w:t>
      </w:r>
    </w:p>
    <w:tbl>
      <w:tblPr>
        <w:tblW w:w="0" w:type="auto"/>
        <w:tblCellSpacing w:w="20" w:type="dxa"/>
        <w:tblInd w:w="178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681"/>
        <w:gridCol w:w="836"/>
        <w:gridCol w:w="5097"/>
      </w:tblGrid>
      <w:tr w:rsidR="00674245" w14:paraId="7241497F" w14:textId="77777777">
        <w:trPr>
          <w:tblCellSpacing w:w="20" w:type="dxa"/>
        </w:trPr>
        <w:tc>
          <w:tcPr>
            <w:tcW w:w="446" w:type="dxa"/>
            <w:tcBorders>
              <w:top w:val="inset" w:sz="6" w:space="0" w:color="auto"/>
            </w:tcBorders>
          </w:tcPr>
          <w:p w14:paraId="787BB8EF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V</w:t>
            </w:r>
          </w:p>
        </w:tc>
        <w:tc>
          <w:tcPr>
            <w:tcW w:w="8554" w:type="dxa"/>
            <w:gridSpan w:val="3"/>
            <w:tcBorders>
              <w:top w:val="inset" w:sz="6" w:space="0" w:color="auto"/>
            </w:tcBorders>
          </w:tcPr>
          <w:p w14:paraId="3D72A56E" w14:textId="77777777" w:rsidR="00674245" w:rsidRDefault="00674245">
            <w:pPr>
              <w:tabs>
                <w:tab w:val="left" w:pos="8590"/>
              </w:tabs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REKOMENDASI</w:t>
            </w:r>
          </w:p>
        </w:tc>
      </w:tr>
      <w:tr w:rsidR="00674245" w14:paraId="5E6A1682" w14:textId="77777777">
        <w:trPr>
          <w:cantSplit/>
          <w:trHeight w:val="1249"/>
          <w:tblCellSpacing w:w="20" w:type="dxa"/>
        </w:trPr>
        <w:tc>
          <w:tcPr>
            <w:tcW w:w="446" w:type="dxa"/>
          </w:tcPr>
          <w:p w14:paraId="4DAD737D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14:paraId="1234610C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</w:tcPr>
          <w:p w14:paraId="7E7BCCA4" w14:textId="77777777" w:rsidR="00674245" w:rsidRDefault="00A55D04" w:rsidP="00A55D04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bookmarkStart w:id="0" w:name="_GoBack"/>
            <w:bookmarkEnd w:id="0"/>
            <w:r>
              <w:rPr>
                <w:rFonts w:ascii="Tahoma" w:hAnsi="Tahoma" w:cs="Tahoma"/>
                <w:color w:val="17365D"/>
                <w:sz w:val="28"/>
                <w:szCs w:val="28"/>
              </w:rPr>
              <w:t>saran$</w:t>
            </w:r>
          </w:p>
        </w:tc>
        <w:tc>
          <w:tcPr>
            <w:tcW w:w="5037" w:type="dxa"/>
          </w:tcPr>
          <w:p w14:paraId="6E66B420" w14:textId="77777777" w:rsidR="00674245" w:rsidRDefault="00674245">
            <w:pPr>
              <w:snapToGrid w:val="0"/>
              <w:spacing w:before="60"/>
              <w:jc w:val="both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”</w:t>
            </w:r>
            <w:r>
              <w:rPr>
                <w:rFonts w:ascii="Arial Narrow" w:hAnsi="Arial Narrow"/>
                <w:b/>
                <w:sz w:val="22"/>
                <w:szCs w:val="28"/>
              </w:rPr>
              <w:t>DAPAT DISARANKAN</w:t>
            </w:r>
            <w:r>
              <w:rPr>
                <w:rFonts w:ascii="Arial Narrow" w:hAnsi="Arial Narrow"/>
                <w:sz w:val="22"/>
                <w:szCs w:val="28"/>
              </w:rPr>
              <w:t xml:space="preserve">” </w:t>
            </w:r>
            <w:proofErr w:type="spellStart"/>
            <w:r>
              <w:rPr>
                <w:rFonts w:ascii="Arial Narrow" w:hAnsi="Arial Narrow"/>
                <w:sz w:val="22"/>
                <w:szCs w:val="28"/>
              </w:rPr>
              <w:t>untuk</w:t>
            </w:r>
            <w:proofErr w:type="spellEnd"/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8"/>
              </w:rPr>
              <w:t>menduduki</w:t>
            </w:r>
            <w:proofErr w:type="spellEnd"/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8"/>
              </w:rPr>
              <w:t>Posisi</w:t>
            </w:r>
            <w:proofErr w:type="spellEnd"/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proofErr w:type="spellStart"/>
            <w:r w:rsidR="00A55D04" w:rsidRPr="00AD0FEB">
              <w:rPr>
                <w:rFonts w:ascii="Arial Narrow" w:hAnsi="Arial Narrow"/>
                <w:sz w:val="22"/>
                <w:szCs w:val="28"/>
              </w:rPr>
              <w:t>untuk_posisi</w:t>
            </w:r>
            <w:proofErr w:type="spellEnd"/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>
              <w:rPr>
                <w:rFonts w:ascii="Arial Narrow" w:hAnsi="Arial Narrow"/>
                <w:sz w:val="22"/>
                <w:szCs w:val="28"/>
              </w:rPr>
              <w:t>. Sebagian besar kompetensi yang dipersyaratkan telah dipenuhi.</w:t>
            </w:r>
          </w:p>
          <w:p w14:paraId="751915E6" w14:textId="77777777" w:rsidR="00674245" w:rsidRDefault="00674245">
            <w:pPr>
              <w:snapToGrid w:val="0"/>
              <w:spacing w:before="60"/>
              <w:jc w:val="both"/>
              <w:rPr>
                <w:rFonts w:ascii="Arial Narrow" w:hAnsi="Arial Narrow"/>
                <w:szCs w:val="28"/>
              </w:rPr>
            </w:pPr>
          </w:p>
        </w:tc>
      </w:tr>
      <w:tr w:rsidR="00674245" w14:paraId="690ED176" w14:textId="77777777">
        <w:trPr>
          <w:cantSplit/>
          <w:trHeight w:val="1250"/>
          <w:tblCellSpacing w:w="20" w:type="dxa"/>
        </w:trPr>
        <w:tc>
          <w:tcPr>
            <w:tcW w:w="446" w:type="dxa"/>
          </w:tcPr>
          <w:p w14:paraId="26EE601B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14:paraId="21E9AE59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</w:tcPr>
          <w:p w14:paraId="1CD24B33" w14:textId="77777777" w:rsidR="00674245" w:rsidRPr="00A55D04" w:rsidRDefault="00A55D04" w:rsidP="00A55D04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timbang$</w:t>
            </w:r>
          </w:p>
        </w:tc>
        <w:tc>
          <w:tcPr>
            <w:tcW w:w="5037" w:type="dxa"/>
          </w:tcPr>
          <w:p w14:paraId="4A9BA637" w14:textId="77777777" w:rsidR="00674245" w:rsidRDefault="00674245">
            <w:pPr>
              <w:snapToGrid w:val="0"/>
              <w:jc w:val="both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”</w:t>
            </w:r>
            <w:r>
              <w:rPr>
                <w:rFonts w:ascii="Arial Narrow" w:hAnsi="Arial Narrow"/>
                <w:b/>
                <w:sz w:val="22"/>
                <w:szCs w:val="28"/>
              </w:rPr>
              <w:t>DAPAT DIPERTIMBANGKAN</w:t>
            </w:r>
            <w:r>
              <w:rPr>
                <w:rFonts w:ascii="Arial Narrow" w:hAnsi="Arial Narrow"/>
                <w:sz w:val="22"/>
                <w:szCs w:val="28"/>
              </w:rPr>
              <w:t xml:space="preserve">” untuk menduduki Posisi 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proofErr w:type="spellStart"/>
            <w:r w:rsidR="00A55D04" w:rsidRPr="00AD0FEB">
              <w:rPr>
                <w:rFonts w:ascii="Arial Narrow" w:hAnsi="Arial Narrow"/>
                <w:sz w:val="22"/>
                <w:szCs w:val="28"/>
              </w:rPr>
              <w:t>untuk_posisi</w:t>
            </w:r>
            <w:proofErr w:type="spellEnd"/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>
              <w:rPr>
                <w:rFonts w:ascii="Arial Narrow" w:hAnsi="Arial Narrow"/>
                <w:sz w:val="22"/>
                <w:szCs w:val="28"/>
              </w:rPr>
              <w:t xml:space="preserve">, dengan catatan masih </w:t>
            </w:r>
            <w:r>
              <w:rPr>
                <w:rFonts w:ascii="Arial Narrow" w:hAnsi="Arial Narrow"/>
                <w:b/>
                <w:sz w:val="22"/>
                <w:szCs w:val="28"/>
              </w:rPr>
              <w:t>memerlukan peningkatan</w:t>
            </w:r>
            <w:r>
              <w:rPr>
                <w:rFonts w:ascii="Arial Narrow" w:hAnsi="Arial Narrow"/>
                <w:sz w:val="22"/>
                <w:szCs w:val="28"/>
              </w:rPr>
              <w:t xml:space="preserve"> pada beberapa kompetensi yang dipersyaratkan.</w:t>
            </w:r>
          </w:p>
          <w:p w14:paraId="504458C8" w14:textId="77777777" w:rsidR="00674245" w:rsidRDefault="00674245">
            <w:pPr>
              <w:snapToGrid w:val="0"/>
              <w:jc w:val="both"/>
              <w:rPr>
                <w:rFonts w:ascii="Arial Narrow" w:hAnsi="Arial Narrow" w:cs="Tahoma"/>
                <w:szCs w:val="28"/>
              </w:rPr>
            </w:pPr>
          </w:p>
        </w:tc>
      </w:tr>
      <w:tr w:rsidR="00674245" w14:paraId="17EF2D29" w14:textId="77777777">
        <w:trPr>
          <w:cantSplit/>
          <w:trHeight w:val="1250"/>
          <w:tblCellSpacing w:w="20" w:type="dxa"/>
        </w:trPr>
        <w:tc>
          <w:tcPr>
            <w:tcW w:w="446" w:type="dxa"/>
            <w:tcBorders>
              <w:bottom w:val="outset" w:sz="6" w:space="0" w:color="auto"/>
            </w:tcBorders>
          </w:tcPr>
          <w:p w14:paraId="78868FC7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  <w:tcBorders>
              <w:bottom w:val="outset" w:sz="6" w:space="0" w:color="auto"/>
            </w:tcBorders>
          </w:tcPr>
          <w:p w14:paraId="5D46C56B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  <w:tcBorders>
              <w:bottom w:val="outset" w:sz="6" w:space="0" w:color="auto"/>
            </w:tcBorders>
          </w:tcPr>
          <w:p w14:paraId="7F108B16" w14:textId="77777777" w:rsidR="00674245" w:rsidRDefault="00A55D04" w:rsidP="00A55D04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belum$</w:t>
            </w:r>
          </w:p>
        </w:tc>
        <w:tc>
          <w:tcPr>
            <w:tcW w:w="5037" w:type="dxa"/>
            <w:tcBorders>
              <w:bottom w:val="outset" w:sz="6" w:space="0" w:color="auto"/>
            </w:tcBorders>
          </w:tcPr>
          <w:p w14:paraId="38B4B671" w14:textId="77777777" w:rsidR="00674245" w:rsidRDefault="00674245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b/>
                <w:sz w:val="22"/>
                <w:szCs w:val="28"/>
              </w:rPr>
              <w:t xml:space="preserve">”BELUM DISARANKAN” </w:t>
            </w:r>
            <w:r>
              <w:rPr>
                <w:rFonts w:ascii="Arial Narrow" w:hAnsi="Arial Narrow"/>
                <w:sz w:val="22"/>
                <w:szCs w:val="28"/>
              </w:rPr>
              <w:t xml:space="preserve">untuk menduduki Posisi 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proofErr w:type="spellStart"/>
            <w:r w:rsidR="00A55D04" w:rsidRPr="00AD0FEB">
              <w:rPr>
                <w:rFonts w:ascii="Arial Narrow" w:hAnsi="Arial Narrow"/>
                <w:sz w:val="22"/>
                <w:szCs w:val="28"/>
              </w:rPr>
              <w:t>untuk_posisi</w:t>
            </w:r>
            <w:proofErr w:type="spellEnd"/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>
              <w:rPr>
                <w:rFonts w:ascii="Arial Narrow" w:hAnsi="Arial Narrow"/>
                <w:sz w:val="22"/>
                <w:szCs w:val="28"/>
              </w:rPr>
              <w:t>. Sejumlah besar kompetensi yang dipersyaratkan belum dipenuhi.</w:t>
            </w:r>
          </w:p>
          <w:p w14:paraId="07C7D2D0" w14:textId="77777777" w:rsidR="00674245" w:rsidRDefault="00674245">
            <w:pPr>
              <w:snapToGrid w:val="0"/>
              <w:jc w:val="both"/>
              <w:rPr>
                <w:rFonts w:ascii="Arial Narrow" w:hAnsi="Arial Narrow" w:cs="Tahoma"/>
                <w:szCs w:val="28"/>
              </w:rPr>
            </w:pPr>
          </w:p>
        </w:tc>
      </w:tr>
    </w:tbl>
    <w:p w14:paraId="4DA44F31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337EE7B7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268C13F3" w14:textId="77777777" w:rsidR="00A55D04" w:rsidRPr="00A55D04" w:rsidRDefault="00A55D04">
      <w:pPr>
        <w:rPr>
          <w:rFonts w:ascii="Verdana" w:hAnsi="Verdana" w:cs="Tahoma"/>
          <w:bCs/>
          <w:color w:val="17365D"/>
          <w:sz w:val="16"/>
          <w:szCs w:val="16"/>
        </w:rPr>
      </w:pPr>
      <w:r w:rsidRPr="00A55D04">
        <w:rPr>
          <w:rFonts w:ascii="Verdana" w:hAnsi="Verdana" w:cs="Tahoma"/>
          <w:bCs/>
          <w:color w:val="17365D"/>
          <w:sz w:val="16"/>
          <w:szCs w:val="16"/>
        </w:rPr>
        <w:t>$saran_pengembangan$</w:t>
      </w:r>
    </w:p>
    <w:p w14:paraId="66E61B28" w14:textId="77777777" w:rsidR="00A55D04" w:rsidRDefault="00A55D04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5DF00850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5C7BBFCD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1279F40A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 Narrow" w:hAnsi="Arial Narrow" w:cs="Tahoma"/>
          <w:b/>
          <w:bCs/>
          <w:color w:val="1F497D"/>
          <w:sz w:val="22"/>
          <w:szCs w:val="22"/>
        </w:rPr>
        <w:t>Jakarta, 21 Februari 2013</w:t>
      </w:r>
    </w:p>
    <w:p w14:paraId="6B93F1EE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</w:t>
      </w:r>
      <w:proofErr w:type="spell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Untuk</w:t>
      </w:r>
      <w:proofErr w:type="spellEnd"/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</w:t>
      </w:r>
      <w:proofErr w:type="spell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dan</w:t>
      </w:r>
      <w:proofErr w:type="spellEnd"/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</w:t>
      </w:r>
      <w:proofErr w:type="spell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atas</w:t>
      </w:r>
      <w:proofErr w:type="spellEnd"/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nama</w:t>
      </w:r>
      <w:proofErr w:type="spellEnd"/>
      <w:proofErr w:type="gramEnd"/>
      <w:r>
        <w:rPr>
          <w:rFonts w:ascii="Arial Narrow" w:hAnsi="Arial Narrow" w:cs="Tahoma"/>
          <w:b/>
          <w:bCs/>
          <w:color w:val="1F497D"/>
          <w:sz w:val="22"/>
          <w:szCs w:val="22"/>
        </w:rPr>
        <w:t>: Riana Chairawati</w:t>
      </w:r>
    </w:p>
    <w:p w14:paraId="25B5308C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331432B7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28EA77BD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46005EA8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173C3A6F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C9A8146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  <w:t>Dr. Yosefini Rasyanti Munthe, M.A., Psi</w:t>
      </w:r>
    </w:p>
    <w:p w14:paraId="4E5E492C" w14:textId="77777777" w:rsidR="00674245" w:rsidRDefault="00674245">
      <w:pPr>
        <w:tabs>
          <w:tab w:val="left" w:pos="3851"/>
        </w:tabs>
        <w:jc w:val="right"/>
        <w:rPr>
          <w:rFonts w:ascii="Tahoma" w:hAnsi="Tahoma" w:cs="Tahoma"/>
          <w:b/>
          <w:bCs/>
          <w:color w:val="17365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              Lead Assessor</w:t>
      </w:r>
    </w:p>
    <w:sectPr w:rsidR="006742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138" w:right="1138" w:bottom="907" w:left="1627" w:header="72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7081F" w14:textId="77777777" w:rsidR="00674245" w:rsidRDefault="00674245">
      <w:r>
        <w:separator/>
      </w:r>
    </w:p>
  </w:endnote>
  <w:endnote w:type="continuationSeparator" w:id="0">
    <w:p w14:paraId="3E89B982" w14:textId="77777777" w:rsidR="00674245" w:rsidRDefault="0067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04AB7" w14:textId="77777777" w:rsidR="00AE34B7" w:rsidRDefault="00AE34B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EEA49" w14:textId="77777777" w:rsidR="00674245" w:rsidRDefault="00674245">
    <w:pPr>
      <w:pStyle w:val="Footer"/>
      <w:rPr>
        <w:rFonts w:ascii="Arial Narrow" w:hAnsi="Arial Narrow" w:cs="Tahoma"/>
        <w:b/>
        <w:sz w:val="18"/>
        <w:szCs w:val="18"/>
      </w:rPr>
    </w:pPr>
  </w:p>
  <w:p w14:paraId="4ECEC264" w14:textId="0E96D8B3" w:rsidR="00674245" w:rsidRDefault="00AE34B7">
    <w:pPr>
      <w:pStyle w:val="Footer"/>
      <w:rPr>
        <w:rFonts w:ascii="Arial Narrow" w:hAnsi="Arial Narrow"/>
        <w:b/>
        <w:sz w:val="18"/>
        <w:szCs w:val="18"/>
      </w:rPr>
    </w:pPr>
    <w:r>
      <w:rPr>
        <w:rFonts w:ascii="Arial Narrow" w:hAnsi="Arial Narrow" w:cs="Tahoma"/>
        <w:b/>
        <w:sz w:val="18"/>
        <w:szCs w:val="18"/>
      </w:rPr>
      <w:t>$footer$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B8EAE" w14:textId="77777777" w:rsidR="00AE34B7" w:rsidRDefault="00AE34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1654D" w14:textId="77777777" w:rsidR="00674245" w:rsidRDefault="00674245">
      <w:r>
        <w:separator/>
      </w:r>
    </w:p>
  </w:footnote>
  <w:footnote w:type="continuationSeparator" w:id="0">
    <w:p w14:paraId="19927E64" w14:textId="77777777" w:rsidR="00674245" w:rsidRDefault="006742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B190F" w14:textId="77777777" w:rsidR="00AE34B7" w:rsidRDefault="00AE34B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EEEC8" w14:textId="77777777" w:rsidR="00674245" w:rsidRDefault="00674245">
    <w:pPr>
      <w:pStyle w:val="Header"/>
      <w:tabs>
        <w:tab w:val="clear" w:pos="8640"/>
        <w:tab w:val="right" w:pos="9214"/>
      </w:tabs>
      <w:rPr>
        <w:lang w:eastAsia="en-US"/>
      </w:rPr>
    </w:pPr>
    <w:r>
      <w:rPr>
        <w:rFonts w:ascii="Arial" w:hAnsi="Arial" w:cs="Arial"/>
        <w:noProof/>
        <w:sz w:val="20"/>
        <w:szCs w:val="20"/>
        <w:lang w:eastAsia="en-US"/>
      </w:rPr>
      <w:drawing>
        <wp:anchor distT="0" distB="0" distL="114300" distR="114300" simplePos="0" relativeHeight="251657728" behindDoc="1" locked="0" layoutInCell="1" allowOverlap="1" wp14:anchorId="790D6E6D" wp14:editId="135245BC">
          <wp:simplePos x="0" y="0"/>
          <wp:positionH relativeFrom="column">
            <wp:posOffset>3529330</wp:posOffset>
          </wp:positionH>
          <wp:positionV relativeFrom="paragraph">
            <wp:posOffset>22225</wp:posOffset>
          </wp:positionV>
          <wp:extent cx="2360930" cy="51562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930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  <w:lang w:eastAsia="en-US"/>
      </w:rPr>
      <w:drawing>
        <wp:inline distT="0" distB="0" distL="0" distR="0" wp14:anchorId="5649F3C5" wp14:editId="6E19A86D">
          <wp:extent cx="661035" cy="478155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</w:p>
  <w:p w14:paraId="763B1AC9" w14:textId="77777777" w:rsidR="00674245" w:rsidRDefault="00674245">
    <w:pPr>
      <w:pStyle w:val="Header"/>
      <w:tabs>
        <w:tab w:val="clear" w:pos="8640"/>
        <w:tab w:val="right" w:pos="9214"/>
      </w:tabs>
      <w:rPr>
        <w:lang w:eastAsia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7C08" w14:textId="77777777" w:rsidR="00AE34B7" w:rsidRDefault="00AE34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lvlText w:val="o"/>
      <w:lvlJc w:val="left"/>
      <w:pPr>
        <w:ind w:left="394" w:hanging="360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00F"/>
    <w:multiLevelType w:val="multilevel"/>
    <w:tmpl w:val="0000000F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76A290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1961"/>
    <w:rsid w:val="00172A27"/>
    <w:rsid w:val="001E2E7E"/>
    <w:rsid w:val="003847D0"/>
    <w:rsid w:val="003A7B6B"/>
    <w:rsid w:val="005A49CE"/>
    <w:rsid w:val="00674245"/>
    <w:rsid w:val="00A55D04"/>
    <w:rsid w:val="00AE34B7"/>
    <w:rsid w:val="00E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D82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309</Words>
  <Characters>1763</Characters>
  <Application>Microsoft Macintosh Word</Application>
  <DocSecurity>0</DocSecurity>
  <PresentationFormat/>
  <Lines>14</Lines>
  <Paragraphs>4</Paragraphs>
  <Slides>0</Slides>
  <Notes>0</Notes>
  <HiddenSlides>0</HiddenSlides>
  <MMClips>0</MMClips>
  <ScaleCrop>false</ScaleCrop>
  <Manager/>
  <Company>Bank Indonesia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</dc:title>
  <dc:subject/>
  <dc:creator>Rosi</dc:creator>
  <cp:keywords/>
  <dc:description/>
  <cp:lastModifiedBy>budi sunarko</cp:lastModifiedBy>
  <cp:revision>9</cp:revision>
  <cp:lastPrinted>1900-12-31T16:52:48Z</cp:lastPrinted>
  <dcterms:created xsi:type="dcterms:W3CDTF">2013-03-24T15:16:00Z</dcterms:created>
  <dcterms:modified xsi:type="dcterms:W3CDTF">2013-03-24T17:02:00Z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